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7EBA" w:rsidRDefault="00726A55">
      <w:pPr>
        <w:jc w:val="center"/>
      </w:pPr>
      <w:r>
        <w:rPr>
          <w:b/>
          <w:bCs/>
          <w:sz w:val="36"/>
          <w:szCs w:val="36"/>
        </w:rPr>
        <w:t>Research Diary</w:t>
      </w:r>
    </w:p>
    <w:p w:rsidR="00267EBA" w:rsidRDefault="00267EBA">
      <w:pPr>
        <w:jc w:val="center"/>
      </w:pPr>
    </w:p>
    <w:p w:rsidR="00267EBA" w:rsidRDefault="00726A55">
      <w:pPr>
        <w:rPr>
          <w:b/>
          <w:bCs/>
        </w:rPr>
      </w:pPr>
      <w:r>
        <w:tab/>
      </w:r>
    </w:p>
    <w:p w:rsidR="00267EBA" w:rsidRDefault="00267EBA">
      <w:pPr>
        <w:rPr>
          <w:b/>
          <w:bCs/>
        </w:rPr>
      </w:pPr>
    </w:p>
    <w:p w:rsidR="00267EBA" w:rsidRDefault="00726A55">
      <w:r>
        <w:rPr>
          <w:b/>
          <w:bCs/>
          <w:u w:val="single"/>
        </w:rPr>
        <w:t>N+2 SEARCH CRITERIA:</w:t>
      </w:r>
    </w:p>
    <w:p w:rsidR="00267EBA" w:rsidRDefault="00726A55">
      <w:pPr>
        <w:numPr>
          <w:ilvl w:val="0"/>
          <w:numId w:val="2"/>
        </w:numPr>
      </w:pPr>
      <w:r>
        <w:t>Decided to do the formal literature search separately for n+2 studies and n+1 studies. I will keep records of each step in the Excel sheet (“</w:t>
      </w:r>
      <w:proofErr w:type="spellStart"/>
      <w:r>
        <w:t>All_papers</w:t>
      </w:r>
      <w:proofErr w:type="spellEnd"/>
      <w:r>
        <w:t>”).</w:t>
      </w:r>
    </w:p>
    <w:p w:rsidR="00267EBA" w:rsidRDefault="00726A55">
      <w:pPr>
        <w:numPr>
          <w:ilvl w:val="0"/>
          <w:numId w:val="2"/>
        </w:numPr>
      </w:pPr>
      <w:r>
        <w:t>Search keywords were: “word n+2 preview” , “n+2 preview reading”</w:t>
      </w:r>
    </w:p>
    <w:p w:rsidR="00267EBA" w:rsidRDefault="00726A55">
      <w:pPr>
        <w:numPr>
          <w:ilvl w:val="0"/>
          <w:numId w:val="2"/>
        </w:numPr>
      </w:pPr>
      <w:r>
        <w:t>N+2 search was limited to papers from 2007 onwards.</w:t>
      </w:r>
    </w:p>
    <w:p w:rsidR="00267EBA" w:rsidRDefault="00726A55">
      <w:pPr>
        <w:numPr>
          <w:ilvl w:val="0"/>
          <w:numId w:val="2"/>
        </w:numPr>
      </w:pPr>
      <w:r>
        <w:t>Only studies in English were considered.</w:t>
      </w:r>
    </w:p>
    <w:p w:rsidR="00267EBA" w:rsidRDefault="00726A55">
      <w:pPr>
        <w:numPr>
          <w:ilvl w:val="0"/>
          <w:numId w:val="2"/>
        </w:numPr>
      </w:pPr>
      <w:r>
        <w:t xml:space="preserve">I searched both Google Scholar and Web of Science. Additionally, I checked the citations in Google Scholar of all full text articles assessed for inclusion. I also checked in-text citations of these papers. </w:t>
      </w:r>
    </w:p>
    <w:p w:rsidR="00267EBA" w:rsidRDefault="00267EBA"/>
    <w:p w:rsidR="00267EBA" w:rsidRDefault="00726A55">
      <w:r>
        <w:rPr>
          <w:b/>
          <w:bCs/>
          <w:u w:val="single"/>
        </w:rPr>
        <w:t>N+1 SEARCH CRITERIA:</w:t>
      </w:r>
    </w:p>
    <w:p w:rsidR="00267EBA" w:rsidRDefault="00726A55">
      <w:pPr>
        <w:numPr>
          <w:ilvl w:val="0"/>
          <w:numId w:val="2"/>
        </w:numPr>
      </w:pPr>
      <w:r>
        <w:t>Search keywords were: “</w:t>
      </w:r>
      <w:r>
        <w:rPr>
          <w:b/>
          <w:bCs/>
          <w:u w:val="single"/>
        </w:rPr>
        <w:t>word n+1 preview</w:t>
      </w:r>
      <w:r>
        <w:t>” , “</w:t>
      </w:r>
      <w:r>
        <w:rPr>
          <w:b/>
          <w:bCs/>
          <w:u w:val="single"/>
        </w:rPr>
        <w:t>preview benefit reading</w:t>
      </w:r>
      <w:r>
        <w:t>” , “</w:t>
      </w:r>
      <w:r>
        <w:rPr>
          <w:b/>
          <w:bCs/>
          <w:u w:val="single"/>
        </w:rPr>
        <w:t>parafoveal preview reading</w:t>
      </w:r>
      <w:r>
        <w:t>”</w:t>
      </w:r>
    </w:p>
    <w:p w:rsidR="00267EBA" w:rsidRDefault="00726A55">
      <w:pPr>
        <w:numPr>
          <w:ilvl w:val="0"/>
          <w:numId w:val="2"/>
        </w:numPr>
      </w:pPr>
      <w:r>
        <w:t>Only studies in English were considered.</w:t>
      </w:r>
    </w:p>
    <w:p w:rsidR="00267EBA" w:rsidRDefault="00726A55">
      <w:pPr>
        <w:numPr>
          <w:ilvl w:val="0"/>
          <w:numId w:val="2"/>
        </w:numPr>
      </w:pPr>
      <w:r>
        <w:t xml:space="preserve">I searched both Google Scholar and Web of Science. Additionally, I checked the citations in Google Scholar of all full text articles assessed for inclusion. I also checked in-text citations of these papers. </w:t>
      </w:r>
    </w:p>
    <w:p w:rsidR="00267EBA" w:rsidRDefault="00267EBA"/>
    <w:p w:rsidR="008712B2" w:rsidRDefault="008712B2">
      <w:r>
        <w:t>Studies with no SD (n+1):</w:t>
      </w:r>
    </w:p>
    <w:p w:rsidR="00DB124B" w:rsidRDefault="00DB124B"/>
    <w:p w:rsidR="00267EBA" w:rsidRDefault="00267EBA"/>
    <w:p w:rsidR="00267EBA" w:rsidRDefault="000F0BCE">
      <w:pPr>
        <w:jc w:val="center"/>
      </w:pPr>
      <w:r>
        <w:rPr>
          <w:noProof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93460" cy="111760"/>
            <wp:effectExtent l="0" t="0" r="2540" b="2540"/>
            <wp:wrapTopAndBottom/>
            <wp:docPr id="2" name="Picture 2" descr="file:///C:/Program%20Files%20(x86)/OpenOffice%204/share/gallery/rulers/blurul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/C:/Program%20Files%20(x86)/OpenOffice%204/share/gallery/rulers/blurulr1.gi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11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EBA" w:rsidRDefault="00267EBA"/>
    <w:p w:rsidR="00267EBA" w:rsidRDefault="00267EBA"/>
    <w:p w:rsidR="00267EBA" w:rsidRDefault="00267EBA"/>
    <w:p w:rsidR="00267EBA" w:rsidRDefault="00726A55">
      <w:r>
        <w:rPr>
          <w:b/>
          <w:bCs/>
        </w:rPr>
        <w:t>30.08.15.</w:t>
      </w:r>
    </w:p>
    <w:p w:rsidR="00267EBA" w:rsidRDefault="00726A55">
      <w:pPr>
        <w:numPr>
          <w:ilvl w:val="0"/>
          <w:numId w:val="1"/>
        </w:numPr>
      </w:pPr>
      <w:r>
        <w:t>Read again carefully all the N+2 papers and double-checked the coding.</w:t>
      </w:r>
    </w:p>
    <w:p w:rsidR="00267EBA" w:rsidRDefault="00726A55">
      <w:pPr>
        <w:numPr>
          <w:ilvl w:val="0"/>
          <w:numId w:val="1"/>
        </w:numPr>
      </w:pPr>
      <w:r>
        <w:t>Made an Excel sheet where I will document all articles that were found, along with comments about each article, was it included (and if it wasn't, why?). I completed the forms for 14 N+2 studies (including 3 experiments that were excluded).</w:t>
      </w:r>
    </w:p>
    <w:p w:rsidR="00267EBA" w:rsidRDefault="00726A55">
      <w:pPr>
        <w:numPr>
          <w:ilvl w:val="0"/>
          <w:numId w:val="1"/>
        </w:numPr>
      </w:pPr>
      <w:r>
        <w:t xml:space="preserve">To-do list: </w:t>
      </w:r>
    </w:p>
    <w:p w:rsidR="00267EBA" w:rsidRDefault="00726A55">
      <w:r>
        <w:t xml:space="preserve">-  I need to make a formal search of the literature with Google Scholar, Web of Knowledge, etc. (although I'm 99% sure I have already identified all published studies). </w:t>
      </w:r>
      <w:r>
        <w:rPr>
          <w:b/>
          <w:bCs/>
        </w:rPr>
        <w:t>→ DONE</w:t>
      </w:r>
    </w:p>
    <w:p w:rsidR="00267EBA" w:rsidRDefault="00726A55">
      <w:pPr>
        <w:rPr>
          <w:u w:val="single"/>
        </w:rPr>
      </w:pPr>
      <w:r>
        <w:t xml:space="preserve">-  I need to contact </w:t>
      </w:r>
      <w:proofErr w:type="spellStart"/>
      <w:r>
        <w:t>Radach</w:t>
      </w:r>
      <w:proofErr w:type="spellEnd"/>
      <w:r>
        <w:t xml:space="preserve"> to see if I can get their unpublished n+2 study. </w:t>
      </w:r>
      <w:r>
        <w:rPr>
          <w:b/>
          <w:bCs/>
        </w:rPr>
        <w:t>→ DONE</w:t>
      </w:r>
    </w:p>
    <w:p w:rsidR="00267EBA" w:rsidRDefault="00726A55">
      <w:pPr>
        <w:rPr>
          <w:u w:val="single"/>
        </w:rPr>
      </w:pPr>
      <w:r>
        <w:rPr>
          <w:u w:val="single"/>
        </w:rPr>
        <w:t>-  I need to talk with Sarah to see if she is interested in having her upcoming n+2 study included in the meta-analysis (it would also be good to ask her if she knows about other researchers currently doing n+2 studies).</w:t>
      </w:r>
    </w:p>
    <w:p w:rsidR="00267EBA" w:rsidRDefault="00726A55">
      <w:r>
        <w:rPr>
          <w:u w:val="single"/>
        </w:rPr>
        <w:t xml:space="preserve">- I need to ask Bernhard if he can get me </w:t>
      </w:r>
      <w:proofErr w:type="spellStart"/>
      <w:r>
        <w:rPr>
          <w:u w:val="single"/>
        </w:rPr>
        <w:t>Juhasz</w:t>
      </w:r>
      <w:proofErr w:type="spellEnd"/>
      <w:r>
        <w:rPr>
          <w:u w:val="single"/>
        </w:rPr>
        <w:t xml:space="preserve"> et </w:t>
      </w:r>
      <w:proofErr w:type="spellStart"/>
      <w:r>
        <w:rPr>
          <w:u w:val="single"/>
        </w:rPr>
        <w:t>al's</w:t>
      </w:r>
      <w:proofErr w:type="spellEnd"/>
      <w:r>
        <w:rPr>
          <w:u w:val="single"/>
        </w:rPr>
        <w:t xml:space="preserve"> data so that I can calculate word n+1 fixation durations.  </w:t>
      </w:r>
    </w:p>
    <w:p w:rsidR="00267EBA" w:rsidRDefault="00267EBA"/>
    <w:p w:rsidR="00267EBA" w:rsidRDefault="00726A55">
      <w:r>
        <w:rPr>
          <w:b/>
          <w:bCs/>
        </w:rPr>
        <w:t>14.09.15.</w:t>
      </w:r>
    </w:p>
    <w:p w:rsidR="00267EBA" w:rsidRDefault="00267EBA"/>
    <w:p w:rsidR="00267EBA" w:rsidRDefault="00726A55">
      <w:pPr>
        <w:numPr>
          <w:ilvl w:val="0"/>
          <w:numId w:val="3"/>
        </w:numPr>
      </w:pPr>
      <w:r>
        <w:lastRenderedPageBreak/>
        <w:t>Finished the 2</w:t>
      </w:r>
      <w:r>
        <w:rPr>
          <w:vertAlign w:val="superscript"/>
        </w:rPr>
        <w:t>nd</w:t>
      </w:r>
      <w:r>
        <w:t xml:space="preserve"> step of the literature search for n+1 studies.</w:t>
      </w:r>
    </w:p>
    <w:p w:rsidR="00267EBA" w:rsidRDefault="00726A55">
      <w:pPr>
        <w:numPr>
          <w:ilvl w:val="0"/>
          <w:numId w:val="3"/>
        </w:numPr>
        <w:rPr>
          <w:u w:val="single"/>
        </w:rPr>
      </w:pPr>
      <w:r>
        <w:t xml:space="preserve">To-do list: </w:t>
      </w:r>
    </w:p>
    <w:p w:rsidR="00267EBA" w:rsidRDefault="00726A55">
      <w:pPr>
        <w:numPr>
          <w:ilvl w:val="0"/>
          <w:numId w:val="4"/>
        </w:numPr>
        <w:rPr>
          <w:b/>
          <w:bCs/>
        </w:rPr>
      </w:pPr>
      <w:r>
        <w:rPr>
          <w:u w:val="single"/>
        </w:rPr>
        <w:t>Finish the screening process so that I can start reviewing (and coding) the full-text articles</w:t>
      </w:r>
      <w:r>
        <w:t>.</w:t>
      </w:r>
    </w:p>
    <w:p w:rsidR="00267EBA" w:rsidRDefault="00726A55">
      <w:r>
        <w:rPr>
          <w:b/>
          <w:bCs/>
        </w:rPr>
        <w:t>24.09.2015</w:t>
      </w:r>
    </w:p>
    <w:p w:rsidR="00267EBA" w:rsidRDefault="00726A55">
      <w:pPr>
        <w:numPr>
          <w:ilvl w:val="0"/>
          <w:numId w:val="5"/>
        </w:numPr>
      </w:pPr>
      <w:r>
        <w:t xml:space="preserve">I started working on a function for creating forest plots. </w:t>
      </w:r>
    </w:p>
    <w:p w:rsidR="00267EBA" w:rsidRDefault="00726A55">
      <w:pPr>
        <w:numPr>
          <w:ilvl w:val="0"/>
          <w:numId w:val="5"/>
        </w:numPr>
      </w:pPr>
      <w:r>
        <w:t>To-do list:</w:t>
      </w:r>
    </w:p>
    <w:p w:rsidR="00267EBA" w:rsidRDefault="00726A55">
      <w:pPr>
        <w:numPr>
          <w:ilvl w:val="1"/>
          <w:numId w:val="6"/>
        </w:numPr>
      </w:pPr>
      <w:r>
        <w:t xml:space="preserve">I need to find out how exactly the size of the squares is calculated </w:t>
      </w:r>
      <w:r>
        <w:rPr>
          <w:b/>
          <w:bCs/>
        </w:rPr>
        <w:t>→ DONE</w:t>
      </w:r>
    </w:p>
    <w:p w:rsidR="00267EBA" w:rsidRDefault="00726A55">
      <w:pPr>
        <w:numPr>
          <w:ilvl w:val="1"/>
          <w:numId w:val="7"/>
        </w:numPr>
      </w:pPr>
      <w:r>
        <w:t xml:space="preserve">I need to see if it is possible to extract credible intervals for individual studies. Previous studies have reported it, so there should be some way to do it. </w:t>
      </w:r>
      <w:r>
        <w:rPr>
          <w:b/>
          <w:bCs/>
        </w:rPr>
        <w:t>→ DONE</w:t>
      </w:r>
    </w:p>
    <w:p w:rsidR="00267EBA" w:rsidRDefault="00267EBA"/>
    <w:p w:rsidR="00267EBA" w:rsidRDefault="00726A55">
      <w:r>
        <w:rPr>
          <w:b/>
          <w:bCs/>
        </w:rPr>
        <w:t>25.09.2015</w:t>
      </w:r>
    </w:p>
    <w:p w:rsidR="000F0BCE" w:rsidRDefault="00726A55">
      <w:pPr>
        <w:numPr>
          <w:ilvl w:val="0"/>
          <w:numId w:val="8"/>
        </w:numPr>
      </w:pPr>
      <w:r>
        <w:t xml:space="preserve">The annotation of the n+2 forest plot seems too difficult to be done in ggplot2 since it has to be </w:t>
      </w:r>
    </w:p>
    <w:p w:rsidR="00726A55" w:rsidRDefault="00726A55" w:rsidP="009A7D5E">
      <w:pPr>
        <w:ind w:left="720"/>
      </w:pPr>
      <w:proofErr w:type="gramStart"/>
      <w:r>
        <w:t>outside</w:t>
      </w:r>
      <w:proofErr w:type="gramEnd"/>
      <w:r>
        <w:t xml:space="preserve"> the plot. I will generate only the effect sizes in R and I will do the annotation in </w:t>
      </w:r>
      <w:proofErr w:type="spellStart"/>
      <w:r>
        <w:t>Inkscape</w:t>
      </w:r>
      <w:proofErr w:type="spellEnd"/>
      <w:r>
        <w:t>.</w:t>
      </w:r>
    </w:p>
    <w:p w:rsidR="009A7D5E" w:rsidRDefault="009A7D5E" w:rsidP="009A7D5E"/>
    <w:p w:rsidR="009A7D5E" w:rsidRPr="000D265D" w:rsidRDefault="009A7D5E" w:rsidP="009A7D5E">
      <w:pPr>
        <w:rPr>
          <w:b/>
        </w:rPr>
      </w:pPr>
      <w:r w:rsidRPr="000D265D">
        <w:rPr>
          <w:b/>
        </w:rPr>
        <w:t>24.10.2015</w:t>
      </w:r>
    </w:p>
    <w:p w:rsidR="009A7D5E" w:rsidRDefault="009A7D5E" w:rsidP="009A7D5E">
      <w:pPr>
        <w:pStyle w:val="ListParagraph"/>
        <w:numPr>
          <w:ilvl w:val="0"/>
          <w:numId w:val="10"/>
        </w:numPr>
      </w:pPr>
      <w:r>
        <w:t>Finished step 3 of the literature search for n+1 studies.</w:t>
      </w:r>
    </w:p>
    <w:p w:rsidR="009A7D5E" w:rsidRDefault="009A7D5E" w:rsidP="009A7D5E">
      <w:pPr>
        <w:pStyle w:val="ListParagraph"/>
        <w:numPr>
          <w:ilvl w:val="0"/>
          <w:numId w:val="10"/>
        </w:numPr>
      </w:pPr>
      <w:r>
        <w:t xml:space="preserve">Edited the R script that will be used for coding the papers. </w:t>
      </w:r>
    </w:p>
    <w:p w:rsidR="000D265D" w:rsidRDefault="000D265D" w:rsidP="000D265D">
      <w:pPr>
        <w:pStyle w:val="ListParagraph"/>
      </w:pPr>
    </w:p>
    <w:p w:rsidR="00C36011" w:rsidRDefault="00C36011" w:rsidP="000D265D">
      <w:pPr>
        <w:pStyle w:val="ListParagraph"/>
      </w:pPr>
    </w:p>
    <w:p w:rsidR="00DE1371" w:rsidRDefault="00DE1371" w:rsidP="00DE1371">
      <w:pPr>
        <w:rPr>
          <w:rFonts w:cs="Mangal"/>
          <w:b/>
          <w:szCs w:val="21"/>
        </w:rPr>
      </w:pPr>
      <w:r w:rsidRPr="00331F90">
        <w:rPr>
          <w:rFonts w:cs="Mangal"/>
          <w:b/>
          <w:szCs w:val="21"/>
        </w:rPr>
        <w:t>18.12.2015</w:t>
      </w:r>
    </w:p>
    <w:p w:rsidR="00331F90" w:rsidRPr="00331F90" w:rsidRDefault="00331F90" w:rsidP="00DE1371">
      <w:pPr>
        <w:rPr>
          <w:rFonts w:cs="Mangal"/>
          <w:b/>
          <w:szCs w:val="21"/>
        </w:rPr>
      </w:pPr>
      <w:r>
        <w:rPr>
          <w:rFonts w:cs="Mangal"/>
          <w:b/>
          <w:szCs w:val="21"/>
        </w:rPr>
        <w:tab/>
      </w:r>
      <w:r w:rsidRPr="000D4F85">
        <w:rPr>
          <w:rFonts w:cs="Mangal"/>
          <w:b/>
          <w:szCs w:val="21"/>
          <w:u w:val="single"/>
        </w:rPr>
        <w:t>NOTE</w:t>
      </w:r>
      <w:r>
        <w:rPr>
          <w:rFonts w:cs="Mangal"/>
          <w:b/>
          <w:szCs w:val="21"/>
        </w:rPr>
        <w:t>:</w:t>
      </w:r>
    </w:p>
    <w:p w:rsidR="00A13E41" w:rsidRDefault="00A13E41" w:rsidP="00331F90">
      <w:pPr>
        <w:pStyle w:val="ListParagraph"/>
        <w:numPr>
          <w:ilvl w:val="0"/>
          <w:numId w:val="11"/>
        </w:numPr>
      </w:pPr>
      <w:r>
        <w:t>I need to impute condition SDs and not the pooled one because otherwise I loose information about the sample size</w:t>
      </w:r>
    </w:p>
    <w:p w:rsidR="00C36011" w:rsidRDefault="00C36011" w:rsidP="000D265D">
      <w:pPr>
        <w:pStyle w:val="ListParagraph"/>
      </w:pPr>
    </w:p>
    <w:p w:rsidR="001E5C47" w:rsidRDefault="001E5C47" w:rsidP="001E5C47">
      <w:pPr>
        <w:rPr>
          <w:rFonts w:cs="Mangal"/>
          <w:b/>
          <w:szCs w:val="21"/>
        </w:rPr>
      </w:pPr>
      <w:r>
        <w:rPr>
          <w:rFonts w:cs="Mangal"/>
          <w:b/>
          <w:szCs w:val="21"/>
        </w:rPr>
        <w:t>25.01.2016</w:t>
      </w:r>
    </w:p>
    <w:p w:rsidR="00BA718C" w:rsidRPr="00BA718C" w:rsidRDefault="00BA718C" w:rsidP="00BA718C">
      <w:pPr>
        <w:pStyle w:val="ListParagraph"/>
        <w:numPr>
          <w:ilvl w:val="0"/>
          <w:numId w:val="12"/>
        </w:numPr>
        <w:rPr>
          <w:b/>
        </w:rPr>
      </w:pPr>
      <w:r>
        <w:t>I have finished coding n+1 studies</w:t>
      </w:r>
    </w:p>
    <w:p w:rsidR="00BA718C" w:rsidRPr="00F4320E" w:rsidRDefault="00BA718C" w:rsidP="00BA718C">
      <w:pPr>
        <w:pStyle w:val="ListParagraph"/>
        <w:numPr>
          <w:ilvl w:val="0"/>
          <w:numId w:val="12"/>
        </w:numPr>
        <w:rPr>
          <w:b/>
        </w:rPr>
      </w:pPr>
      <w:r>
        <w:t>25% of n+1 studies did not report a measure of variance</w:t>
      </w:r>
      <w:r w:rsidR="00F4320E">
        <w:t>. I have contacted 4 authors of studies from the last 10 years and I have so far received the missing data of 2 experiments</w:t>
      </w:r>
      <w:r w:rsidR="003E2983">
        <w:t xml:space="preserve"> (2 more authors replied that they will try to find the missing data)</w:t>
      </w:r>
      <w:r w:rsidR="00F4320E">
        <w:t>.</w:t>
      </w:r>
    </w:p>
    <w:p w:rsidR="00AE7CE5" w:rsidRDefault="00AE7CE5" w:rsidP="00E12BDE">
      <w:bookmarkStart w:id="0" w:name="_GoBack"/>
      <w:bookmarkEnd w:id="0"/>
    </w:p>
    <w:sectPr w:rsidR="00AE7CE5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Monplesir script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58150DF"/>
    <w:multiLevelType w:val="hybridMultilevel"/>
    <w:tmpl w:val="8B0A79B4"/>
    <w:lvl w:ilvl="0" w:tplc="AA0E5B2E">
      <w:start w:val="2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A8356B"/>
    <w:multiLevelType w:val="hybridMultilevel"/>
    <w:tmpl w:val="09E8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B419C"/>
    <w:multiLevelType w:val="hybridMultilevel"/>
    <w:tmpl w:val="6D1A2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00863"/>
    <w:multiLevelType w:val="hybridMultilevel"/>
    <w:tmpl w:val="F8FC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CE"/>
    <w:rsid w:val="00031881"/>
    <w:rsid w:val="000D265D"/>
    <w:rsid w:val="000D4F85"/>
    <w:rsid w:val="000F0BCE"/>
    <w:rsid w:val="001B3F36"/>
    <w:rsid w:val="001E5C47"/>
    <w:rsid w:val="00267EBA"/>
    <w:rsid w:val="00331F90"/>
    <w:rsid w:val="003E2983"/>
    <w:rsid w:val="006334D8"/>
    <w:rsid w:val="006E626B"/>
    <w:rsid w:val="00726A55"/>
    <w:rsid w:val="008712B2"/>
    <w:rsid w:val="008B0612"/>
    <w:rsid w:val="009A7D5E"/>
    <w:rsid w:val="00A13E41"/>
    <w:rsid w:val="00AE7CE5"/>
    <w:rsid w:val="00B3161C"/>
    <w:rsid w:val="00B52F23"/>
    <w:rsid w:val="00BA718C"/>
    <w:rsid w:val="00BA7F20"/>
    <w:rsid w:val="00C36011"/>
    <w:rsid w:val="00D676CE"/>
    <w:rsid w:val="00DB124B"/>
    <w:rsid w:val="00DE1371"/>
    <w:rsid w:val="00E12BDE"/>
    <w:rsid w:val="00E44BD5"/>
    <w:rsid w:val="00F43130"/>
    <w:rsid w:val="00F4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05755ED-3022-4F14-BE76-C7624FFB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A7D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/Program%20Files%20(x86)/OpenOffice%204/share/gallery/rulers/blurulr1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Vasilev</dc:creator>
  <cp:keywords/>
  <cp:lastModifiedBy>Martin Vasilev</cp:lastModifiedBy>
  <cp:revision>28</cp:revision>
  <cp:lastPrinted>1901-01-01T00:00:00Z</cp:lastPrinted>
  <dcterms:created xsi:type="dcterms:W3CDTF">2015-10-24T21:08:00Z</dcterms:created>
  <dcterms:modified xsi:type="dcterms:W3CDTF">2016-02-19T11:56:00Z</dcterms:modified>
</cp:coreProperties>
</file>